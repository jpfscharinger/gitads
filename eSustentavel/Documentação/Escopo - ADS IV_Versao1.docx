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B6" w:rsidRDefault="00CF76B6" w:rsidP="00CF76B6">
      <w:pPr>
        <w:jc w:val="center"/>
        <w:rPr>
          <w:rFonts w:ascii="Arial" w:hAnsi="Arial" w:cs="Arial"/>
          <w:b/>
          <w:sz w:val="24"/>
          <w:szCs w:val="24"/>
        </w:rPr>
      </w:pPr>
    </w:p>
    <w:p w:rsidR="00372549" w:rsidRDefault="00372549" w:rsidP="00372549">
      <w:pPr>
        <w:spacing w:before="86" w:line="360" w:lineRule="auto"/>
        <w:ind w:left="749" w:right="750"/>
        <w:jc w:val="center"/>
        <w:rPr>
          <w:b/>
          <w:sz w:val="32"/>
        </w:rPr>
      </w:pPr>
      <w:r>
        <w:rPr>
          <w:b/>
          <w:sz w:val="32"/>
        </w:rPr>
        <w:t>CENTRO UNIVERSITÁRIO DA FUNDAÇÃO DE ENSINO OCTÁVIO BASTOS -</w:t>
      </w:r>
      <w:r>
        <w:rPr>
          <w:b/>
          <w:spacing w:val="78"/>
          <w:sz w:val="32"/>
        </w:rPr>
        <w:t xml:space="preserve"> </w:t>
      </w:r>
      <w:r>
        <w:rPr>
          <w:b/>
          <w:sz w:val="32"/>
        </w:rPr>
        <w:t>UNIFEOB</w:t>
      </w:r>
    </w:p>
    <w:p w:rsidR="00372549" w:rsidRDefault="00372549" w:rsidP="00372549">
      <w:pPr>
        <w:pStyle w:val="Corpodetexto"/>
        <w:rPr>
          <w:b/>
          <w:sz w:val="34"/>
        </w:rPr>
      </w:pPr>
    </w:p>
    <w:p w:rsidR="00372549" w:rsidRDefault="00372549" w:rsidP="00372549">
      <w:pPr>
        <w:pStyle w:val="Corpodetexto"/>
        <w:rPr>
          <w:b/>
          <w:sz w:val="34"/>
        </w:rPr>
      </w:pPr>
    </w:p>
    <w:p w:rsidR="00372549" w:rsidRDefault="00372549" w:rsidP="00372549"/>
    <w:p w:rsidR="00372549" w:rsidRPr="00621D33" w:rsidRDefault="00742002" w:rsidP="00742002">
      <w:pPr>
        <w:tabs>
          <w:tab w:val="left" w:pos="7371"/>
        </w:tabs>
        <w:spacing w:line="360" w:lineRule="auto"/>
        <w:ind w:left="567" w:right="1560" w:hanging="2"/>
        <w:jc w:val="center"/>
        <w:rPr>
          <w:color w:val="FF0000"/>
          <w:sz w:val="32"/>
        </w:rPr>
      </w:pPr>
      <w:proofErr w:type="spellStart"/>
      <w:r>
        <w:rPr>
          <w:color w:val="FF0000"/>
          <w:sz w:val="32"/>
        </w:rPr>
        <w:t>Hiago</w:t>
      </w:r>
      <w:proofErr w:type="spellEnd"/>
      <w:r>
        <w:rPr>
          <w:color w:val="FF0000"/>
          <w:sz w:val="32"/>
        </w:rPr>
        <w:t xml:space="preserve"> Filipe Santos de Souza</w:t>
      </w:r>
      <w:r w:rsidR="00B87251">
        <w:rPr>
          <w:color w:val="FF0000"/>
          <w:sz w:val="32"/>
        </w:rPr>
        <w:t xml:space="preserve"> </w:t>
      </w:r>
      <w:r>
        <w:rPr>
          <w:color w:val="FF0000"/>
          <w:sz w:val="32"/>
        </w:rPr>
        <w:t>/ RA: 17000476</w:t>
      </w:r>
    </w:p>
    <w:p w:rsidR="00372549" w:rsidRPr="00621D33" w:rsidRDefault="00742002" w:rsidP="00742002">
      <w:pPr>
        <w:spacing w:line="360" w:lineRule="auto"/>
        <w:ind w:left="993" w:right="1560" w:hanging="2"/>
        <w:jc w:val="center"/>
        <w:rPr>
          <w:color w:val="FF0000"/>
          <w:sz w:val="32"/>
        </w:rPr>
      </w:pPr>
      <w:r>
        <w:rPr>
          <w:color w:val="FF0000"/>
          <w:sz w:val="32"/>
        </w:rPr>
        <w:t xml:space="preserve">João Paulo Flora </w:t>
      </w:r>
      <w:proofErr w:type="spellStart"/>
      <w:r>
        <w:rPr>
          <w:color w:val="FF0000"/>
          <w:sz w:val="32"/>
        </w:rPr>
        <w:t>Scharinger</w:t>
      </w:r>
      <w:proofErr w:type="spellEnd"/>
      <w:r w:rsidR="00B87251">
        <w:rPr>
          <w:color w:val="FF0000"/>
          <w:sz w:val="32"/>
        </w:rPr>
        <w:t xml:space="preserve"> /</w:t>
      </w:r>
      <w:r>
        <w:rPr>
          <w:color w:val="FF0000"/>
          <w:sz w:val="32"/>
        </w:rPr>
        <w:t xml:space="preserve"> RA: 17000414</w:t>
      </w: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spacing w:before="10"/>
        <w:rPr>
          <w:sz w:val="50"/>
        </w:rPr>
      </w:pPr>
    </w:p>
    <w:p w:rsidR="00372549" w:rsidRDefault="00372549" w:rsidP="00372549">
      <w:pPr>
        <w:ind w:left="2264" w:right="2264"/>
        <w:jc w:val="center"/>
        <w:rPr>
          <w:b/>
          <w:sz w:val="36"/>
        </w:rPr>
      </w:pPr>
      <w:r>
        <w:rPr>
          <w:b/>
          <w:sz w:val="36"/>
        </w:rPr>
        <w:t xml:space="preserve">PROJETO </w:t>
      </w:r>
      <w:r w:rsidR="00B96C66">
        <w:rPr>
          <w:b/>
          <w:sz w:val="36"/>
        </w:rPr>
        <w:t>INTERDISCIPLINAR</w:t>
      </w:r>
    </w:p>
    <w:p w:rsidR="00742002" w:rsidRPr="00BC41C1" w:rsidRDefault="00742002" w:rsidP="00372549">
      <w:pPr>
        <w:ind w:left="2264" w:right="2264"/>
        <w:jc w:val="center"/>
        <w:rPr>
          <w:b/>
          <w:color w:val="FF0000"/>
          <w:sz w:val="36"/>
        </w:rPr>
      </w:pPr>
      <w:proofErr w:type="spellStart"/>
      <w:proofErr w:type="gramStart"/>
      <w:r>
        <w:rPr>
          <w:b/>
          <w:sz w:val="36"/>
        </w:rPr>
        <w:t>eSustentável</w:t>
      </w:r>
      <w:proofErr w:type="spellEnd"/>
      <w:proofErr w:type="gramEnd"/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spacing w:before="254"/>
        <w:ind w:left="2955" w:right="2953"/>
        <w:jc w:val="center"/>
        <w:rPr>
          <w:b/>
          <w:sz w:val="24"/>
        </w:rPr>
      </w:pPr>
      <w:r>
        <w:rPr>
          <w:b/>
          <w:sz w:val="24"/>
        </w:rPr>
        <w:t>São João da Boa Vista/SP 2018</w:t>
      </w:r>
    </w:p>
    <w:p w:rsidR="00CF76B6" w:rsidRPr="001E7648" w:rsidRDefault="00CF76B6" w:rsidP="00CF76B6">
      <w:pPr>
        <w:rPr>
          <w:rFonts w:ascii="Arial" w:hAnsi="Arial" w:cs="Arial"/>
          <w:sz w:val="24"/>
          <w:szCs w:val="24"/>
        </w:rPr>
      </w:pPr>
    </w:p>
    <w:p w:rsidR="00CF76B6" w:rsidRDefault="00CF76B6" w:rsidP="00CF76B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41E2C" w:rsidRDefault="00D41E2C" w:rsidP="007206C9">
      <w:pPr>
        <w:jc w:val="center"/>
        <w:rPr>
          <w:rFonts w:ascii="Arial" w:hAnsi="Arial" w:cs="Arial"/>
          <w:b/>
          <w:sz w:val="24"/>
          <w:szCs w:val="24"/>
        </w:rPr>
      </w:pPr>
    </w:p>
    <w:p w:rsidR="00D41E2C" w:rsidRPr="006B248F" w:rsidRDefault="006B248F" w:rsidP="007206C9">
      <w:pPr>
        <w:jc w:val="center"/>
        <w:rPr>
          <w:rFonts w:ascii="Arial" w:hAnsi="Arial" w:cs="Arial"/>
          <w:b/>
          <w:sz w:val="28"/>
          <w:u w:val="single"/>
        </w:rPr>
      </w:pPr>
      <w:r w:rsidRPr="006B248F">
        <w:rPr>
          <w:rFonts w:ascii="Arial" w:hAnsi="Arial" w:cs="Arial"/>
          <w:b/>
          <w:sz w:val="28"/>
          <w:u w:val="single"/>
        </w:rPr>
        <w:lastRenderedPageBreak/>
        <w:t>DESCRIÇÃO DA ATIVIDADE</w:t>
      </w:r>
    </w:p>
    <w:p w:rsidR="006B248F" w:rsidRDefault="006B248F" w:rsidP="007206C9">
      <w:pPr>
        <w:jc w:val="center"/>
        <w:rPr>
          <w:rFonts w:ascii="Arial" w:hAnsi="Arial" w:cs="Arial"/>
          <w:b/>
        </w:rPr>
      </w:pPr>
    </w:p>
    <w:p w:rsidR="006B248F" w:rsidRDefault="006B248F" w:rsidP="007206C9">
      <w:pPr>
        <w:jc w:val="center"/>
        <w:rPr>
          <w:rFonts w:ascii="Arial" w:hAnsi="Arial" w:cs="Arial"/>
          <w:b/>
        </w:rPr>
      </w:pP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 – OBJETIVO</w:t>
      </w:r>
    </w:p>
    <w:p w:rsidR="006B248F" w:rsidRDefault="006B248F" w:rsidP="006B248F">
      <w:pPr>
        <w:rPr>
          <w:rFonts w:ascii="Arial" w:hAnsi="Arial" w:cs="Arial"/>
          <w:b/>
        </w:rPr>
      </w:pPr>
    </w:p>
    <w:p w:rsidR="006B248F" w:rsidRDefault="00B87251" w:rsidP="005247A0">
      <w:pPr>
        <w:jc w:val="both"/>
        <w:rPr>
          <w:rFonts w:ascii="Arial" w:hAnsi="Arial" w:cs="Arial"/>
        </w:rPr>
      </w:pPr>
      <w:r w:rsidRPr="00B87251">
        <w:rPr>
          <w:rFonts w:ascii="Arial" w:hAnsi="Arial" w:cs="Arial"/>
        </w:rPr>
        <w:t>O objetivo principal do projeto diz respeito ao desenvolvimento de um sistema que visa ser referência no desenvolvimento sustentável das empresas. Como objetivo específico, a proposta é implantar e administrar toda a cadeia de processo em descarte de resíduos gerados no cotidiano das empresas.</w:t>
      </w:r>
    </w:p>
    <w:p w:rsidR="00B87251" w:rsidRDefault="00B87251" w:rsidP="006B248F">
      <w:pPr>
        <w:rPr>
          <w:rFonts w:ascii="Arial" w:hAnsi="Arial" w:cs="Arial"/>
          <w:b/>
        </w:rPr>
      </w:pP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 – INTRODUÇÃO</w:t>
      </w:r>
    </w:p>
    <w:p w:rsidR="006B248F" w:rsidRDefault="006B248F" w:rsidP="006B248F">
      <w:pPr>
        <w:rPr>
          <w:rFonts w:ascii="Arial" w:hAnsi="Arial" w:cs="Arial"/>
          <w:b/>
        </w:rPr>
      </w:pPr>
    </w:p>
    <w:p w:rsidR="006B248F" w:rsidRPr="00BB4699" w:rsidRDefault="00B87251" w:rsidP="005247A0">
      <w:pPr>
        <w:pStyle w:val="Corpodotexto"/>
        <w:jc w:val="both"/>
        <w:rPr>
          <w:rFonts w:ascii="Arial" w:hAnsi="Arial" w:cs="Arial"/>
          <w:b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A proposta de desenvolvimento do projeto tem como justificativa social</w:t>
      </w:r>
      <w:r w:rsidR="002558DB" w:rsidRPr="00BB4699">
        <w:rPr>
          <w:rFonts w:ascii="Arial" w:hAnsi="Arial" w:cs="Arial"/>
          <w:sz w:val="20"/>
          <w:szCs w:val="20"/>
        </w:rPr>
        <w:t>,</w:t>
      </w:r>
      <w:r w:rsidRPr="00BB4699">
        <w:rPr>
          <w:rFonts w:ascii="Arial" w:hAnsi="Arial" w:cs="Arial"/>
          <w:sz w:val="20"/>
          <w:szCs w:val="20"/>
        </w:rPr>
        <w:t xml:space="preserve"> auxiliar por intermédio de um sistema de informação, empresas e empresários a compreenderem a utilidade de uma política consciente de descarte de resíduos.</w:t>
      </w: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III – ATIVIDADE</w:t>
      </w:r>
    </w:p>
    <w:p w:rsidR="002558DB" w:rsidRDefault="002558DB" w:rsidP="002558DB">
      <w:pPr>
        <w:rPr>
          <w:rFonts w:ascii="Arial" w:hAnsi="Arial" w:cs="Arial"/>
          <w:sz w:val="24"/>
          <w:szCs w:val="24"/>
        </w:rPr>
      </w:pPr>
    </w:p>
    <w:p w:rsidR="002558DB" w:rsidRPr="005247A0" w:rsidRDefault="002558DB" w:rsidP="00B906CF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/>
          <w:sz w:val="20"/>
          <w:szCs w:val="20"/>
        </w:rPr>
      </w:pPr>
      <w:r w:rsidRPr="005247A0">
        <w:rPr>
          <w:rFonts w:ascii="Arial" w:hAnsi="Arial" w:cs="Arial"/>
          <w:b/>
          <w:sz w:val="20"/>
          <w:szCs w:val="20"/>
        </w:rPr>
        <w:t>Escopo</w:t>
      </w:r>
    </w:p>
    <w:p w:rsidR="002558DB" w:rsidRPr="00BB4699" w:rsidRDefault="002558DB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Coleta de Dados</w:t>
      </w:r>
    </w:p>
    <w:p w:rsidR="002558DB" w:rsidRPr="00BB4699" w:rsidRDefault="002558DB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Material com dados sobre as regr</w:t>
      </w:r>
      <w:r w:rsidR="00AD6D69" w:rsidRPr="00BB4699">
        <w:rPr>
          <w:rFonts w:ascii="Arial" w:hAnsi="Arial" w:cs="Arial"/>
          <w:sz w:val="20"/>
          <w:szCs w:val="20"/>
        </w:rPr>
        <w:t xml:space="preserve">as de negócios necessárias para     </w:t>
      </w:r>
      <w:r w:rsidRPr="00BB4699">
        <w:rPr>
          <w:rFonts w:ascii="Arial" w:hAnsi="Arial" w:cs="Arial"/>
          <w:sz w:val="20"/>
          <w:szCs w:val="20"/>
        </w:rPr>
        <w:t xml:space="preserve">construção </w:t>
      </w:r>
      <w:r w:rsidR="00AD6D69" w:rsidRPr="00BB4699">
        <w:rPr>
          <w:rFonts w:ascii="Arial" w:hAnsi="Arial" w:cs="Arial"/>
          <w:sz w:val="20"/>
          <w:szCs w:val="20"/>
        </w:rPr>
        <w:t>do sistema</w:t>
      </w:r>
      <w:r w:rsidRPr="00BB4699">
        <w:rPr>
          <w:rFonts w:ascii="Arial" w:hAnsi="Arial" w:cs="Arial"/>
          <w:sz w:val="20"/>
          <w:szCs w:val="20"/>
        </w:rPr>
        <w:t xml:space="preserve">; </w:t>
      </w:r>
    </w:p>
    <w:p w:rsidR="002558DB" w:rsidRPr="00BB4699" w:rsidRDefault="002558DB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 xml:space="preserve">Material com dados sobre as funcionalidades possíveis a serem aplicadas; </w:t>
      </w:r>
    </w:p>
    <w:p w:rsidR="002558DB" w:rsidRPr="00BB4699" w:rsidRDefault="002558DB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Material com levantamento d</w:t>
      </w:r>
      <w:r w:rsidR="00AD6D69" w:rsidRPr="00BB4699">
        <w:rPr>
          <w:rFonts w:ascii="Arial" w:hAnsi="Arial" w:cs="Arial"/>
          <w:sz w:val="20"/>
          <w:szCs w:val="20"/>
        </w:rPr>
        <w:t>as empresas que realizam os descartes de resíduos</w:t>
      </w:r>
      <w:r w:rsidRPr="00BB4699">
        <w:rPr>
          <w:rFonts w:ascii="Arial" w:hAnsi="Arial" w:cs="Arial"/>
          <w:sz w:val="20"/>
          <w:szCs w:val="20"/>
        </w:rPr>
        <w:t xml:space="preserve">; </w:t>
      </w:r>
    </w:p>
    <w:p w:rsidR="00AD6D69" w:rsidRPr="00BB4699" w:rsidRDefault="00AD6D69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Design</w:t>
      </w:r>
      <w:r w:rsidR="002558DB" w:rsidRPr="00BB4699">
        <w:rPr>
          <w:rFonts w:ascii="Arial" w:hAnsi="Arial" w:cs="Arial"/>
          <w:sz w:val="20"/>
          <w:szCs w:val="20"/>
        </w:rPr>
        <w:t xml:space="preserve"> de dados</w:t>
      </w:r>
    </w:p>
    <w:p w:rsidR="00AD6D69" w:rsidRPr="00BB4699" w:rsidRDefault="00AD6D69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Definição das tabelas que irão compor</w:t>
      </w:r>
      <w:r w:rsidRPr="00BB4699">
        <w:rPr>
          <w:rFonts w:ascii="Arial" w:hAnsi="Arial" w:cs="Arial"/>
          <w:sz w:val="20"/>
          <w:szCs w:val="20"/>
        </w:rPr>
        <w:t xml:space="preserve"> a base de dados do sistema (Modelagem de dados);</w:t>
      </w:r>
    </w:p>
    <w:p w:rsidR="00AD6D69" w:rsidRPr="00BB4699" w:rsidRDefault="00AD6D69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Definição da linguagem do sistema;</w:t>
      </w:r>
    </w:p>
    <w:p w:rsidR="00AD6D69" w:rsidRPr="00BB4699" w:rsidRDefault="00AD6D69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 xml:space="preserve">Definição dos relatórios a serem gerados pelo </w:t>
      </w:r>
      <w:r w:rsidRPr="00BB4699">
        <w:rPr>
          <w:rFonts w:ascii="Arial" w:hAnsi="Arial" w:cs="Arial"/>
          <w:sz w:val="20"/>
          <w:szCs w:val="20"/>
        </w:rPr>
        <w:t>sistema</w:t>
      </w:r>
      <w:r w:rsidRPr="00BB4699">
        <w:rPr>
          <w:rFonts w:ascii="Arial" w:hAnsi="Arial" w:cs="Arial"/>
          <w:sz w:val="20"/>
          <w:szCs w:val="20"/>
        </w:rPr>
        <w:t>.</w:t>
      </w:r>
    </w:p>
    <w:p w:rsidR="002558DB" w:rsidRPr="00BB4699" w:rsidRDefault="002558DB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Viabilidade técnica</w:t>
      </w:r>
    </w:p>
    <w:p w:rsidR="00F81A72" w:rsidRPr="00BB4699" w:rsidRDefault="00F81A72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Definição dos recursos a serem utilizados para desenvolvimento do sistema.</w:t>
      </w:r>
    </w:p>
    <w:p w:rsidR="002558DB" w:rsidRPr="00BB4699" w:rsidRDefault="00F81A72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Implantação do sistema</w:t>
      </w:r>
    </w:p>
    <w:p w:rsidR="00F81A72" w:rsidRPr="00BB4699" w:rsidRDefault="00F81A72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Criação e configuração do Banco de Dados</w:t>
      </w:r>
      <w:r w:rsidR="00CA45D5" w:rsidRPr="00BB4699">
        <w:rPr>
          <w:rFonts w:ascii="Arial" w:hAnsi="Arial" w:cs="Arial"/>
          <w:sz w:val="20"/>
          <w:szCs w:val="20"/>
        </w:rPr>
        <w:t>;</w:t>
      </w:r>
    </w:p>
    <w:p w:rsidR="00F81A72" w:rsidRPr="00BB4699" w:rsidRDefault="00F81A72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Desenvolvimento do sistema</w:t>
      </w:r>
      <w:r w:rsidR="00CA45D5" w:rsidRPr="00BB4699">
        <w:rPr>
          <w:rFonts w:ascii="Arial" w:hAnsi="Arial" w:cs="Arial"/>
          <w:sz w:val="20"/>
          <w:szCs w:val="20"/>
        </w:rPr>
        <w:t>.</w:t>
      </w:r>
    </w:p>
    <w:p w:rsidR="002558DB" w:rsidRPr="00BB4699" w:rsidRDefault="002558DB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Testes</w:t>
      </w:r>
    </w:p>
    <w:p w:rsidR="00CA45D5" w:rsidRPr="00BB4699" w:rsidRDefault="00CA45D5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Validação das ferramentas desenvolvidas.</w:t>
      </w:r>
    </w:p>
    <w:p w:rsidR="002558DB" w:rsidRPr="00BB4699" w:rsidRDefault="00CA45D5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Encerramento do projeto</w:t>
      </w:r>
    </w:p>
    <w:p w:rsidR="002558DB" w:rsidRPr="00BB4699" w:rsidRDefault="00CA45D5" w:rsidP="006B248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Criação do</w:t>
      </w:r>
      <w:r w:rsidR="00B906CF" w:rsidRPr="00BB4699">
        <w:rPr>
          <w:rFonts w:ascii="Arial" w:hAnsi="Arial" w:cs="Arial"/>
          <w:sz w:val="20"/>
          <w:szCs w:val="20"/>
        </w:rPr>
        <w:t>s</w:t>
      </w:r>
      <w:r w:rsidRPr="00BB4699">
        <w:rPr>
          <w:rFonts w:ascii="Arial" w:hAnsi="Arial" w:cs="Arial"/>
          <w:sz w:val="20"/>
          <w:szCs w:val="20"/>
        </w:rPr>
        <w:t xml:space="preserve"> slide</w:t>
      </w:r>
      <w:r w:rsidR="00B906CF" w:rsidRPr="00BB4699">
        <w:rPr>
          <w:rFonts w:ascii="Arial" w:hAnsi="Arial" w:cs="Arial"/>
          <w:sz w:val="20"/>
          <w:szCs w:val="20"/>
        </w:rPr>
        <w:t>s</w:t>
      </w:r>
      <w:r w:rsidRPr="00BB4699">
        <w:rPr>
          <w:rFonts w:ascii="Arial" w:hAnsi="Arial" w:cs="Arial"/>
          <w:sz w:val="20"/>
          <w:szCs w:val="20"/>
        </w:rPr>
        <w:t xml:space="preserve"> para apresentação final do projeto.</w:t>
      </w:r>
    </w:p>
    <w:p w:rsidR="00D41E2C" w:rsidRP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>IV – CONTEUDO</w:t>
      </w:r>
    </w:p>
    <w:p w:rsidR="006B248F" w:rsidRDefault="006B248F" w:rsidP="006B248F">
      <w:pPr>
        <w:rPr>
          <w:rFonts w:ascii="Arial" w:hAnsi="Arial" w:cs="Arial"/>
          <w:b/>
        </w:rPr>
      </w:pPr>
    </w:p>
    <w:p w:rsidR="00DE714E" w:rsidRPr="00BB4699" w:rsidRDefault="00DE714E" w:rsidP="005247A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Utilização do Workbench para modelagem de dados;</w:t>
      </w:r>
    </w:p>
    <w:p w:rsidR="00DE714E" w:rsidRPr="00BB4699" w:rsidRDefault="00DE714E" w:rsidP="005247A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 xml:space="preserve">Utilização </w:t>
      </w:r>
      <w:r w:rsidR="004C1F60" w:rsidRPr="00BB4699">
        <w:rPr>
          <w:rFonts w:ascii="Arial" w:hAnsi="Arial" w:cs="Arial"/>
          <w:sz w:val="20"/>
          <w:szCs w:val="20"/>
        </w:rPr>
        <w:t>da linguagem HTML e PHP</w:t>
      </w:r>
      <w:r w:rsidRPr="00BB4699">
        <w:rPr>
          <w:rFonts w:ascii="Arial" w:hAnsi="Arial" w:cs="Arial"/>
          <w:sz w:val="20"/>
          <w:szCs w:val="20"/>
        </w:rPr>
        <w:t xml:space="preserve"> </w:t>
      </w:r>
      <w:r w:rsidR="00C6468B" w:rsidRPr="00BB4699">
        <w:rPr>
          <w:rFonts w:ascii="Arial" w:hAnsi="Arial" w:cs="Arial"/>
          <w:sz w:val="20"/>
          <w:szCs w:val="20"/>
        </w:rPr>
        <w:t>para desenvolvimento do sistema;</w:t>
      </w:r>
    </w:p>
    <w:p w:rsidR="006B248F" w:rsidRPr="00BB4699" w:rsidRDefault="00DE714E" w:rsidP="005247A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 xml:space="preserve">Utilização do Banco de Dados </w:t>
      </w:r>
      <w:proofErr w:type="spellStart"/>
      <w:proofErr w:type="gramStart"/>
      <w:r w:rsidRPr="00BB4699">
        <w:rPr>
          <w:rFonts w:ascii="Arial" w:hAnsi="Arial" w:cs="Arial"/>
          <w:sz w:val="20"/>
          <w:szCs w:val="20"/>
        </w:rPr>
        <w:t>MySql</w:t>
      </w:r>
      <w:proofErr w:type="spellEnd"/>
      <w:proofErr w:type="gramEnd"/>
      <w:r w:rsidRPr="00BB4699">
        <w:rPr>
          <w:rFonts w:ascii="Arial" w:hAnsi="Arial" w:cs="Arial"/>
          <w:sz w:val="20"/>
          <w:szCs w:val="20"/>
        </w:rPr>
        <w:t xml:space="preserve"> e seus complementos.</w:t>
      </w: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CONCLUSÃO</w:t>
      </w:r>
    </w:p>
    <w:p w:rsidR="006B248F" w:rsidRDefault="006B248F" w:rsidP="006B248F">
      <w:pPr>
        <w:rPr>
          <w:rFonts w:ascii="Arial" w:hAnsi="Arial" w:cs="Arial"/>
          <w:b/>
        </w:rPr>
      </w:pPr>
    </w:p>
    <w:p w:rsidR="006B248F" w:rsidRDefault="006B248F" w:rsidP="006B248F">
      <w:pPr>
        <w:rPr>
          <w:rFonts w:ascii="Arial" w:hAnsi="Arial" w:cs="Arial"/>
        </w:rPr>
      </w:pP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 - </w:t>
      </w:r>
      <w:r w:rsidRPr="00E42950">
        <w:rPr>
          <w:rFonts w:ascii="Arial" w:hAnsi="Arial" w:cs="Arial"/>
          <w:b/>
        </w:rPr>
        <w:t>INFORMAÇÕES</w:t>
      </w:r>
      <w:r>
        <w:rPr>
          <w:rFonts w:ascii="Arial" w:hAnsi="Arial" w:cs="Arial"/>
          <w:b/>
        </w:rPr>
        <w:t xml:space="preserve"> COMPLEMENTARES</w:t>
      </w:r>
    </w:p>
    <w:p w:rsidR="006B248F" w:rsidRDefault="006B248F" w:rsidP="006B248F">
      <w:pPr>
        <w:rPr>
          <w:rFonts w:ascii="Arial" w:hAnsi="Arial" w:cs="Arial"/>
          <w:b/>
        </w:rPr>
      </w:pPr>
    </w:p>
    <w:p w:rsidR="006B248F" w:rsidRDefault="006B248F" w:rsidP="006B248F">
      <w:pPr>
        <w:rPr>
          <w:rFonts w:ascii="Arial" w:hAnsi="Arial" w:cs="Arial"/>
        </w:rPr>
      </w:pP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VII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</w:t>
      </w:r>
      <w:r w:rsidRPr="00E42950">
        <w:rPr>
          <w:rFonts w:ascii="Arial" w:hAnsi="Arial" w:cs="Arial"/>
          <w:b/>
        </w:rPr>
        <w:t>BIBLIOGRAFIA</w:t>
      </w:r>
      <w:bookmarkStart w:id="0" w:name="_GoBack"/>
      <w:bookmarkEnd w:id="0"/>
    </w:p>
    <w:sectPr w:rsidR="006B248F" w:rsidSect="002D2316">
      <w:headerReference w:type="default" r:id="rId9"/>
      <w:footnotePr>
        <w:pos w:val="beneathText"/>
      </w:footnotePr>
      <w:pgSz w:w="11905" w:h="16837"/>
      <w:pgMar w:top="567" w:right="1273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CDD" w:rsidRDefault="00354CDD" w:rsidP="000D7B22">
      <w:r>
        <w:separator/>
      </w:r>
    </w:p>
  </w:endnote>
  <w:endnote w:type="continuationSeparator" w:id="0">
    <w:p w:rsidR="00354CDD" w:rsidRDefault="00354CDD" w:rsidP="000D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CDD" w:rsidRDefault="00354CDD" w:rsidP="000D7B22">
      <w:r>
        <w:separator/>
      </w:r>
    </w:p>
  </w:footnote>
  <w:footnote w:type="continuationSeparator" w:id="0">
    <w:p w:rsidR="00354CDD" w:rsidRDefault="00354CDD" w:rsidP="000D7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69B" w:rsidRPr="009E0E2A" w:rsidRDefault="00BA4E5C" w:rsidP="009E0E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4A21790B" wp14:editId="012D76DD">
          <wp:simplePos x="0" y="0"/>
          <wp:positionH relativeFrom="column">
            <wp:posOffset>4349115</wp:posOffset>
          </wp:positionH>
          <wp:positionV relativeFrom="paragraph">
            <wp:posOffset>-133350</wp:posOffset>
          </wp:positionV>
          <wp:extent cx="1704975" cy="371475"/>
          <wp:effectExtent l="0" t="0" r="0" b="0"/>
          <wp:wrapSquare wrapText="bothSides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34"/>
        </w:tabs>
        <w:ind w:left="734" w:hanging="450"/>
      </w:pPr>
      <w:rPr>
        <w:rFonts w:ascii="Times New Roman" w:hAnsi="Times New Roman" w:cs="Times New Roman"/>
        <w:b/>
        <w:i w:val="0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b/>
      </w:rPr>
    </w:lvl>
  </w:abstractNum>
  <w:abstractNum w:abstractNumId="3">
    <w:nsid w:val="037254A1"/>
    <w:multiLevelType w:val="hybridMultilevel"/>
    <w:tmpl w:val="31805CD2"/>
    <w:lvl w:ilvl="0" w:tplc="72A22FF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087650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4905BD"/>
    <w:multiLevelType w:val="hybridMultilevel"/>
    <w:tmpl w:val="4678C5BA"/>
    <w:lvl w:ilvl="0" w:tplc="CDA0F89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1A235B79"/>
    <w:multiLevelType w:val="hybridMultilevel"/>
    <w:tmpl w:val="762ACB4E"/>
    <w:lvl w:ilvl="0" w:tplc="06D2FDF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25600E1D"/>
    <w:multiLevelType w:val="hybridMultilevel"/>
    <w:tmpl w:val="7DCA2256"/>
    <w:lvl w:ilvl="0" w:tplc="FAD8B6E2">
      <w:start w:val="9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8">
    <w:nsid w:val="3E7E1873"/>
    <w:multiLevelType w:val="hybridMultilevel"/>
    <w:tmpl w:val="A33E1CD6"/>
    <w:lvl w:ilvl="0" w:tplc="F092C64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498B221E"/>
    <w:multiLevelType w:val="multilevel"/>
    <w:tmpl w:val="0416001F"/>
    <w:numStyleLink w:val="Estilo1"/>
  </w:abstractNum>
  <w:abstractNum w:abstractNumId="10">
    <w:nsid w:val="63377AEE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284A8F"/>
    <w:multiLevelType w:val="hybridMultilevel"/>
    <w:tmpl w:val="3BEE8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C50F3"/>
    <w:multiLevelType w:val="hybridMultilevel"/>
    <w:tmpl w:val="C260924E"/>
    <w:lvl w:ilvl="0" w:tplc="DFC055E6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F0570F9"/>
    <w:multiLevelType w:val="hybridMultilevel"/>
    <w:tmpl w:val="1E4C96B4"/>
    <w:lvl w:ilvl="0" w:tplc="119260A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7A7F369D"/>
    <w:multiLevelType w:val="hybridMultilevel"/>
    <w:tmpl w:val="DFA42D4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ABC5D52"/>
    <w:multiLevelType w:val="hybridMultilevel"/>
    <w:tmpl w:val="9F422BA6"/>
    <w:lvl w:ilvl="0" w:tplc="2F868AAE">
      <w:start w:val="2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6"/>
  </w:num>
  <w:num w:numId="6">
    <w:abstractNumId w:val="3"/>
  </w:num>
  <w:num w:numId="7">
    <w:abstractNumId w:val="8"/>
  </w:num>
  <w:num w:numId="8">
    <w:abstractNumId w:val="13"/>
  </w:num>
  <w:num w:numId="9">
    <w:abstractNumId w:val="15"/>
  </w:num>
  <w:num w:numId="10">
    <w:abstractNumId w:val="5"/>
  </w:num>
  <w:num w:numId="11">
    <w:abstractNumId w:val="14"/>
  </w:num>
  <w:num w:numId="12">
    <w:abstractNumId w:val="7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9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CE"/>
    <w:rsid w:val="00024440"/>
    <w:rsid w:val="00031968"/>
    <w:rsid w:val="0007208A"/>
    <w:rsid w:val="00072886"/>
    <w:rsid w:val="00095261"/>
    <w:rsid w:val="0009670F"/>
    <w:rsid w:val="000A58CD"/>
    <w:rsid w:val="000D7B22"/>
    <w:rsid w:val="00167C5A"/>
    <w:rsid w:val="001D5EB6"/>
    <w:rsid w:val="00217F27"/>
    <w:rsid w:val="002214AB"/>
    <w:rsid w:val="0023252E"/>
    <w:rsid w:val="0023514E"/>
    <w:rsid w:val="002558DB"/>
    <w:rsid w:val="002B690E"/>
    <w:rsid w:val="002D2316"/>
    <w:rsid w:val="00332F6B"/>
    <w:rsid w:val="0035469B"/>
    <w:rsid w:val="00354CDD"/>
    <w:rsid w:val="00372549"/>
    <w:rsid w:val="00430577"/>
    <w:rsid w:val="0044692E"/>
    <w:rsid w:val="00475C99"/>
    <w:rsid w:val="0048368E"/>
    <w:rsid w:val="004C1F60"/>
    <w:rsid w:val="004D565E"/>
    <w:rsid w:val="005004E3"/>
    <w:rsid w:val="00512BF6"/>
    <w:rsid w:val="005247A0"/>
    <w:rsid w:val="00585D82"/>
    <w:rsid w:val="00595547"/>
    <w:rsid w:val="005A1CB4"/>
    <w:rsid w:val="005A5040"/>
    <w:rsid w:val="005D5A54"/>
    <w:rsid w:val="00626535"/>
    <w:rsid w:val="006462E0"/>
    <w:rsid w:val="00660BA7"/>
    <w:rsid w:val="006836D2"/>
    <w:rsid w:val="006B248F"/>
    <w:rsid w:val="007206C9"/>
    <w:rsid w:val="00742002"/>
    <w:rsid w:val="00763D3A"/>
    <w:rsid w:val="00781773"/>
    <w:rsid w:val="007D0C9C"/>
    <w:rsid w:val="00837938"/>
    <w:rsid w:val="008D1B7F"/>
    <w:rsid w:val="008F042F"/>
    <w:rsid w:val="008F396B"/>
    <w:rsid w:val="008F60CE"/>
    <w:rsid w:val="00903F66"/>
    <w:rsid w:val="009350EC"/>
    <w:rsid w:val="009629A1"/>
    <w:rsid w:val="00973917"/>
    <w:rsid w:val="00977608"/>
    <w:rsid w:val="009A2E04"/>
    <w:rsid w:val="009B774C"/>
    <w:rsid w:val="009D6E8C"/>
    <w:rsid w:val="009E0E2A"/>
    <w:rsid w:val="00A15C78"/>
    <w:rsid w:val="00A637FA"/>
    <w:rsid w:val="00AC2D07"/>
    <w:rsid w:val="00AD1E46"/>
    <w:rsid w:val="00AD6D69"/>
    <w:rsid w:val="00B5311F"/>
    <w:rsid w:val="00B708CE"/>
    <w:rsid w:val="00B87251"/>
    <w:rsid w:val="00B906CF"/>
    <w:rsid w:val="00B96C66"/>
    <w:rsid w:val="00BA4E5C"/>
    <w:rsid w:val="00BB4699"/>
    <w:rsid w:val="00BC6D6F"/>
    <w:rsid w:val="00BC6E99"/>
    <w:rsid w:val="00BD7C01"/>
    <w:rsid w:val="00C00DE3"/>
    <w:rsid w:val="00C409FF"/>
    <w:rsid w:val="00C607E4"/>
    <w:rsid w:val="00C6468B"/>
    <w:rsid w:val="00CA45D5"/>
    <w:rsid w:val="00CF76B6"/>
    <w:rsid w:val="00D41E2C"/>
    <w:rsid w:val="00D424AF"/>
    <w:rsid w:val="00DB5A21"/>
    <w:rsid w:val="00DC28AF"/>
    <w:rsid w:val="00DE1869"/>
    <w:rsid w:val="00DE714E"/>
    <w:rsid w:val="00E0017C"/>
    <w:rsid w:val="00E42950"/>
    <w:rsid w:val="00E507FE"/>
    <w:rsid w:val="00E57A1E"/>
    <w:rsid w:val="00E63BEB"/>
    <w:rsid w:val="00EC1F4C"/>
    <w:rsid w:val="00ED28D2"/>
    <w:rsid w:val="00ED7E69"/>
    <w:rsid w:val="00F81A72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77"/>
    <w:pPr>
      <w:suppressAutoHyphens/>
    </w:pPr>
    <w:rPr>
      <w:lang w:eastAsia="ar-SA"/>
    </w:rPr>
  </w:style>
  <w:style w:type="paragraph" w:styleId="Ttulo3">
    <w:name w:val="heading 3"/>
    <w:basedOn w:val="Normal"/>
    <w:next w:val="Normal"/>
    <w:qFormat/>
    <w:rsid w:val="00430577"/>
    <w:pPr>
      <w:keepNext/>
      <w:tabs>
        <w:tab w:val="num" w:pos="0"/>
      </w:tabs>
      <w:jc w:val="center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430577"/>
    <w:rPr>
      <w:rFonts w:ascii="Symbol" w:hAnsi="Symbol"/>
    </w:rPr>
  </w:style>
  <w:style w:type="character" w:customStyle="1" w:styleId="WW8Num3z0">
    <w:name w:val="WW8Num3z0"/>
    <w:rsid w:val="00430577"/>
    <w:rPr>
      <w:rFonts w:ascii="Symbol" w:hAnsi="Symbol"/>
    </w:rPr>
  </w:style>
  <w:style w:type="character" w:customStyle="1" w:styleId="WW8Num3z1">
    <w:name w:val="WW8Num3z1"/>
    <w:rsid w:val="00430577"/>
    <w:rPr>
      <w:rFonts w:ascii="Times New Roman" w:hAnsi="Times New Roman" w:cs="Times New Roman"/>
      <w:b/>
      <w:i w:val="0"/>
      <w:color w:val="auto"/>
      <w:sz w:val="20"/>
    </w:rPr>
  </w:style>
  <w:style w:type="character" w:customStyle="1" w:styleId="WW8Num3z2">
    <w:name w:val="WW8Num3z2"/>
    <w:rsid w:val="00430577"/>
    <w:rPr>
      <w:b/>
    </w:rPr>
  </w:style>
  <w:style w:type="character" w:customStyle="1" w:styleId="Absatz-Standardschriftart">
    <w:name w:val="Absatz-Standardschriftart"/>
    <w:rsid w:val="00430577"/>
  </w:style>
  <w:style w:type="character" w:customStyle="1" w:styleId="WW8Num1z0">
    <w:name w:val="WW8Num1z0"/>
    <w:rsid w:val="00430577"/>
    <w:rPr>
      <w:rFonts w:ascii="Symbol" w:hAnsi="Symbol"/>
    </w:rPr>
  </w:style>
  <w:style w:type="character" w:customStyle="1" w:styleId="WW8Num4z0">
    <w:name w:val="WW8Num4z0"/>
    <w:rsid w:val="00430577"/>
    <w:rPr>
      <w:rFonts w:ascii="Symbol" w:hAnsi="Symbol"/>
    </w:rPr>
  </w:style>
  <w:style w:type="character" w:customStyle="1" w:styleId="WW8Num5z0">
    <w:name w:val="WW8Num5z0"/>
    <w:rsid w:val="00430577"/>
    <w:rPr>
      <w:rFonts w:ascii="Times New Roman" w:hAnsi="Times New Roman" w:cs="Times New Roman"/>
      <w:b/>
      <w:i w:val="0"/>
      <w:sz w:val="20"/>
    </w:rPr>
  </w:style>
  <w:style w:type="character" w:customStyle="1" w:styleId="WW8Num5z1">
    <w:name w:val="WW8Num5z1"/>
    <w:rsid w:val="00430577"/>
    <w:rPr>
      <w:rFonts w:ascii="Times New Roman" w:hAnsi="Times New Roman" w:cs="Times New Roman"/>
      <w:b/>
      <w:i w:val="0"/>
      <w:color w:val="auto"/>
      <w:sz w:val="20"/>
    </w:rPr>
  </w:style>
  <w:style w:type="character" w:customStyle="1" w:styleId="WW8Num5z2">
    <w:name w:val="WW8Num5z2"/>
    <w:rsid w:val="00430577"/>
    <w:rPr>
      <w:b/>
    </w:rPr>
  </w:style>
  <w:style w:type="character" w:customStyle="1" w:styleId="WW8Num6z0">
    <w:name w:val="WW8Num6z0"/>
    <w:rsid w:val="00430577"/>
    <w:rPr>
      <w:rFonts w:ascii="Symbol" w:hAnsi="Symbol"/>
    </w:rPr>
  </w:style>
  <w:style w:type="character" w:customStyle="1" w:styleId="WW8Num6z1">
    <w:name w:val="WW8Num6z1"/>
    <w:rsid w:val="00430577"/>
    <w:rPr>
      <w:rFonts w:ascii="Courier New" w:hAnsi="Courier New" w:cs="Courier New"/>
    </w:rPr>
  </w:style>
  <w:style w:type="character" w:customStyle="1" w:styleId="WW8Num6z2">
    <w:name w:val="WW8Num6z2"/>
    <w:rsid w:val="00430577"/>
    <w:rPr>
      <w:rFonts w:ascii="Wingdings" w:hAnsi="Wingdings"/>
    </w:rPr>
  </w:style>
  <w:style w:type="character" w:customStyle="1" w:styleId="WW8Num7z0">
    <w:name w:val="WW8Num7z0"/>
    <w:rsid w:val="00430577"/>
    <w:rPr>
      <w:rFonts w:ascii="Symbol" w:hAnsi="Symbol"/>
    </w:rPr>
  </w:style>
  <w:style w:type="character" w:customStyle="1" w:styleId="WW8Num8z0">
    <w:name w:val="WW8Num8z0"/>
    <w:rsid w:val="00430577"/>
    <w:rPr>
      <w:rFonts w:ascii="Symbol" w:hAnsi="Symbol"/>
    </w:rPr>
  </w:style>
  <w:style w:type="character" w:customStyle="1" w:styleId="Fontepargpadro1">
    <w:name w:val="Fonte parág. padrão1"/>
    <w:rsid w:val="00430577"/>
  </w:style>
  <w:style w:type="character" w:styleId="nfase">
    <w:name w:val="Emphasis"/>
    <w:qFormat/>
    <w:rsid w:val="00430577"/>
    <w:rPr>
      <w:i/>
    </w:rPr>
  </w:style>
  <w:style w:type="character" w:customStyle="1" w:styleId="Hiperlink">
    <w:name w:val="Hiperlink"/>
    <w:rsid w:val="00430577"/>
    <w:rPr>
      <w:color w:val="0000FF"/>
      <w:u w:val="single"/>
    </w:rPr>
  </w:style>
  <w:style w:type="character" w:styleId="Forte">
    <w:name w:val="Strong"/>
    <w:qFormat/>
    <w:rsid w:val="00430577"/>
    <w:rPr>
      <w:b/>
    </w:rPr>
  </w:style>
  <w:style w:type="character" w:styleId="Hyperlink">
    <w:name w:val="Hyperlink"/>
    <w:semiHidden/>
    <w:rsid w:val="00430577"/>
    <w:rPr>
      <w:color w:val="000080"/>
      <w:u w:val="single"/>
    </w:rPr>
  </w:style>
  <w:style w:type="paragraph" w:customStyle="1" w:styleId="Captulo">
    <w:name w:val="Capítulo"/>
    <w:basedOn w:val="Normal"/>
    <w:next w:val="Corpodetexto"/>
    <w:rsid w:val="0043057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430577"/>
    <w:pPr>
      <w:spacing w:after="120"/>
    </w:pPr>
  </w:style>
  <w:style w:type="paragraph" w:styleId="Lista">
    <w:name w:val="List"/>
    <w:basedOn w:val="Corpodetexto"/>
    <w:semiHidden/>
    <w:rsid w:val="00430577"/>
    <w:rPr>
      <w:rFonts w:cs="Tahoma"/>
    </w:rPr>
  </w:style>
  <w:style w:type="paragraph" w:customStyle="1" w:styleId="Legenda1">
    <w:name w:val="Legenda1"/>
    <w:basedOn w:val="Normal"/>
    <w:rsid w:val="0043057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430577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rsid w:val="00430577"/>
    <w:pPr>
      <w:ind w:left="360"/>
      <w:jc w:val="both"/>
    </w:pPr>
  </w:style>
  <w:style w:type="paragraph" w:customStyle="1" w:styleId="Address">
    <w:name w:val="Address"/>
    <w:basedOn w:val="Normal"/>
    <w:next w:val="Normal"/>
    <w:rsid w:val="00430577"/>
    <w:rPr>
      <w:i/>
      <w:sz w:val="24"/>
    </w:rPr>
  </w:style>
  <w:style w:type="paragraph" w:styleId="NormalWeb">
    <w:name w:val="Normal (Web)"/>
    <w:basedOn w:val="Normal"/>
    <w:semiHidden/>
    <w:rsid w:val="00430577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dodatabela">
    <w:name w:val="Conteúdo da tabela"/>
    <w:basedOn w:val="Normal"/>
    <w:rsid w:val="00430577"/>
    <w:pPr>
      <w:suppressLineNumbers/>
    </w:pPr>
  </w:style>
  <w:style w:type="paragraph" w:customStyle="1" w:styleId="Ttulodatabela">
    <w:name w:val="Título da tabela"/>
    <w:basedOn w:val="Contedodatabela"/>
    <w:rsid w:val="00430577"/>
    <w:pPr>
      <w:jc w:val="center"/>
    </w:pPr>
    <w:rPr>
      <w:b/>
      <w:bCs/>
    </w:rPr>
  </w:style>
  <w:style w:type="paragraph" w:styleId="Textodebalo">
    <w:name w:val="Balloon Text"/>
    <w:basedOn w:val="Normal"/>
    <w:semiHidden/>
    <w:rsid w:val="0043057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D7B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0D7B22"/>
    <w:rPr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0D7B2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0D7B22"/>
    <w:rPr>
      <w:lang w:eastAsia="ar-SA"/>
    </w:rPr>
  </w:style>
  <w:style w:type="table" w:customStyle="1" w:styleId="SombreamentoClaro-nfase11">
    <w:name w:val="Sombreamento Claro - Ênfase 11"/>
    <w:basedOn w:val="Tabelanormal"/>
    <w:uiPriority w:val="60"/>
    <w:rsid w:val="0048368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elacomgrade">
    <w:name w:val="Table Grid"/>
    <w:basedOn w:val="Tabelanormal"/>
    <w:rsid w:val="0083793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odotexto">
    <w:name w:val="Corpo do texto"/>
    <w:basedOn w:val="Normal"/>
    <w:rsid w:val="00B87251"/>
    <w:pPr>
      <w:spacing w:after="140" w:line="288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2558DB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rsid w:val="002558DB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77"/>
    <w:pPr>
      <w:suppressAutoHyphens/>
    </w:pPr>
    <w:rPr>
      <w:lang w:eastAsia="ar-SA"/>
    </w:rPr>
  </w:style>
  <w:style w:type="paragraph" w:styleId="Ttulo3">
    <w:name w:val="heading 3"/>
    <w:basedOn w:val="Normal"/>
    <w:next w:val="Normal"/>
    <w:qFormat/>
    <w:rsid w:val="00430577"/>
    <w:pPr>
      <w:keepNext/>
      <w:tabs>
        <w:tab w:val="num" w:pos="0"/>
      </w:tabs>
      <w:jc w:val="center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430577"/>
    <w:rPr>
      <w:rFonts w:ascii="Symbol" w:hAnsi="Symbol"/>
    </w:rPr>
  </w:style>
  <w:style w:type="character" w:customStyle="1" w:styleId="WW8Num3z0">
    <w:name w:val="WW8Num3z0"/>
    <w:rsid w:val="00430577"/>
    <w:rPr>
      <w:rFonts w:ascii="Symbol" w:hAnsi="Symbol"/>
    </w:rPr>
  </w:style>
  <w:style w:type="character" w:customStyle="1" w:styleId="WW8Num3z1">
    <w:name w:val="WW8Num3z1"/>
    <w:rsid w:val="00430577"/>
    <w:rPr>
      <w:rFonts w:ascii="Times New Roman" w:hAnsi="Times New Roman" w:cs="Times New Roman"/>
      <w:b/>
      <w:i w:val="0"/>
      <w:color w:val="auto"/>
      <w:sz w:val="20"/>
    </w:rPr>
  </w:style>
  <w:style w:type="character" w:customStyle="1" w:styleId="WW8Num3z2">
    <w:name w:val="WW8Num3z2"/>
    <w:rsid w:val="00430577"/>
    <w:rPr>
      <w:b/>
    </w:rPr>
  </w:style>
  <w:style w:type="character" w:customStyle="1" w:styleId="Absatz-Standardschriftart">
    <w:name w:val="Absatz-Standardschriftart"/>
    <w:rsid w:val="00430577"/>
  </w:style>
  <w:style w:type="character" w:customStyle="1" w:styleId="WW8Num1z0">
    <w:name w:val="WW8Num1z0"/>
    <w:rsid w:val="00430577"/>
    <w:rPr>
      <w:rFonts w:ascii="Symbol" w:hAnsi="Symbol"/>
    </w:rPr>
  </w:style>
  <w:style w:type="character" w:customStyle="1" w:styleId="WW8Num4z0">
    <w:name w:val="WW8Num4z0"/>
    <w:rsid w:val="00430577"/>
    <w:rPr>
      <w:rFonts w:ascii="Symbol" w:hAnsi="Symbol"/>
    </w:rPr>
  </w:style>
  <w:style w:type="character" w:customStyle="1" w:styleId="WW8Num5z0">
    <w:name w:val="WW8Num5z0"/>
    <w:rsid w:val="00430577"/>
    <w:rPr>
      <w:rFonts w:ascii="Times New Roman" w:hAnsi="Times New Roman" w:cs="Times New Roman"/>
      <w:b/>
      <w:i w:val="0"/>
      <w:sz w:val="20"/>
    </w:rPr>
  </w:style>
  <w:style w:type="character" w:customStyle="1" w:styleId="WW8Num5z1">
    <w:name w:val="WW8Num5z1"/>
    <w:rsid w:val="00430577"/>
    <w:rPr>
      <w:rFonts w:ascii="Times New Roman" w:hAnsi="Times New Roman" w:cs="Times New Roman"/>
      <w:b/>
      <w:i w:val="0"/>
      <w:color w:val="auto"/>
      <w:sz w:val="20"/>
    </w:rPr>
  </w:style>
  <w:style w:type="character" w:customStyle="1" w:styleId="WW8Num5z2">
    <w:name w:val="WW8Num5z2"/>
    <w:rsid w:val="00430577"/>
    <w:rPr>
      <w:b/>
    </w:rPr>
  </w:style>
  <w:style w:type="character" w:customStyle="1" w:styleId="WW8Num6z0">
    <w:name w:val="WW8Num6z0"/>
    <w:rsid w:val="00430577"/>
    <w:rPr>
      <w:rFonts w:ascii="Symbol" w:hAnsi="Symbol"/>
    </w:rPr>
  </w:style>
  <w:style w:type="character" w:customStyle="1" w:styleId="WW8Num6z1">
    <w:name w:val="WW8Num6z1"/>
    <w:rsid w:val="00430577"/>
    <w:rPr>
      <w:rFonts w:ascii="Courier New" w:hAnsi="Courier New" w:cs="Courier New"/>
    </w:rPr>
  </w:style>
  <w:style w:type="character" w:customStyle="1" w:styleId="WW8Num6z2">
    <w:name w:val="WW8Num6z2"/>
    <w:rsid w:val="00430577"/>
    <w:rPr>
      <w:rFonts w:ascii="Wingdings" w:hAnsi="Wingdings"/>
    </w:rPr>
  </w:style>
  <w:style w:type="character" w:customStyle="1" w:styleId="WW8Num7z0">
    <w:name w:val="WW8Num7z0"/>
    <w:rsid w:val="00430577"/>
    <w:rPr>
      <w:rFonts w:ascii="Symbol" w:hAnsi="Symbol"/>
    </w:rPr>
  </w:style>
  <w:style w:type="character" w:customStyle="1" w:styleId="WW8Num8z0">
    <w:name w:val="WW8Num8z0"/>
    <w:rsid w:val="00430577"/>
    <w:rPr>
      <w:rFonts w:ascii="Symbol" w:hAnsi="Symbol"/>
    </w:rPr>
  </w:style>
  <w:style w:type="character" w:customStyle="1" w:styleId="Fontepargpadro1">
    <w:name w:val="Fonte parág. padrão1"/>
    <w:rsid w:val="00430577"/>
  </w:style>
  <w:style w:type="character" w:styleId="nfase">
    <w:name w:val="Emphasis"/>
    <w:qFormat/>
    <w:rsid w:val="00430577"/>
    <w:rPr>
      <w:i/>
    </w:rPr>
  </w:style>
  <w:style w:type="character" w:customStyle="1" w:styleId="Hiperlink">
    <w:name w:val="Hiperlink"/>
    <w:rsid w:val="00430577"/>
    <w:rPr>
      <w:color w:val="0000FF"/>
      <w:u w:val="single"/>
    </w:rPr>
  </w:style>
  <w:style w:type="character" w:styleId="Forte">
    <w:name w:val="Strong"/>
    <w:qFormat/>
    <w:rsid w:val="00430577"/>
    <w:rPr>
      <w:b/>
    </w:rPr>
  </w:style>
  <w:style w:type="character" w:styleId="Hyperlink">
    <w:name w:val="Hyperlink"/>
    <w:semiHidden/>
    <w:rsid w:val="00430577"/>
    <w:rPr>
      <w:color w:val="000080"/>
      <w:u w:val="single"/>
    </w:rPr>
  </w:style>
  <w:style w:type="paragraph" w:customStyle="1" w:styleId="Captulo">
    <w:name w:val="Capítulo"/>
    <w:basedOn w:val="Normal"/>
    <w:next w:val="Corpodetexto"/>
    <w:rsid w:val="0043057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430577"/>
    <w:pPr>
      <w:spacing w:after="120"/>
    </w:pPr>
  </w:style>
  <w:style w:type="paragraph" w:styleId="Lista">
    <w:name w:val="List"/>
    <w:basedOn w:val="Corpodetexto"/>
    <w:semiHidden/>
    <w:rsid w:val="00430577"/>
    <w:rPr>
      <w:rFonts w:cs="Tahoma"/>
    </w:rPr>
  </w:style>
  <w:style w:type="paragraph" w:customStyle="1" w:styleId="Legenda1">
    <w:name w:val="Legenda1"/>
    <w:basedOn w:val="Normal"/>
    <w:rsid w:val="0043057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430577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rsid w:val="00430577"/>
    <w:pPr>
      <w:ind w:left="360"/>
      <w:jc w:val="both"/>
    </w:pPr>
  </w:style>
  <w:style w:type="paragraph" w:customStyle="1" w:styleId="Address">
    <w:name w:val="Address"/>
    <w:basedOn w:val="Normal"/>
    <w:next w:val="Normal"/>
    <w:rsid w:val="00430577"/>
    <w:rPr>
      <w:i/>
      <w:sz w:val="24"/>
    </w:rPr>
  </w:style>
  <w:style w:type="paragraph" w:styleId="NormalWeb">
    <w:name w:val="Normal (Web)"/>
    <w:basedOn w:val="Normal"/>
    <w:semiHidden/>
    <w:rsid w:val="00430577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dodatabela">
    <w:name w:val="Conteúdo da tabela"/>
    <w:basedOn w:val="Normal"/>
    <w:rsid w:val="00430577"/>
    <w:pPr>
      <w:suppressLineNumbers/>
    </w:pPr>
  </w:style>
  <w:style w:type="paragraph" w:customStyle="1" w:styleId="Ttulodatabela">
    <w:name w:val="Título da tabela"/>
    <w:basedOn w:val="Contedodatabela"/>
    <w:rsid w:val="00430577"/>
    <w:pPr>
      <w:jc w:val="center"/>
    </w:pPr>
    <w:rPr>
      <w:b/>
      <w:bCs/>
    </w:rPr>
  </w:style>
  <w:style w:type="paragraph" w:styleId="Textodebalo">
    <w:name w:val="Balloon Text"/>
    <w:basedOn w:val="Normal"/>
    <w:semiHidden/>
    <w:rsid w:val="0043057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D7B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0D7B22"/>
    <w:rPr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0D7B2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0D7B22"/>
    <w:rPr>
      <w:lang w:eastAsia="ar-SA"/>
    </w:rPr>
  </w:style>
  <w:style w:type="table" w:customStyle="1" w:styleId="SombreamentoClaro-nfase11">
    <w:name w:val="Sombreamento Claro - Ênfase 11"/>
    <w:basedOn w:val="Tabelanormal"/>
    <w:uiPriority w:val="60"/>
    <w:rsid w:val="0048368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elacomgrade">
    <w:name w:val="Table Grid"/>
    <w:basedOn w:val="Tabelanormal"/>
    <w:rsid w:val="0083793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odotexto">
    <w:name w:val="Corpo do texto"/>
    <w:basedOn w:val="Normal"/>
    <w:rsid w:val="00B87251"/>
    <w:pPr>
      <w:spacing w:after="140" w:line="288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2558DB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rsid w:val="002558DB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BA57D-13D5-426C-9D39-B3842DC1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</vt:lpstr>
    </vt:vector>
  </TitlesOfParts>
  <Company>Universidade Tuiuti do Paraná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</dc:title>
  <dc:subject/>
  <dc:creator>Sidney G.</dc:creator>
  <cp:keywords/>
  <cp:lastModifiedBy>João Paulo Flora Scharinger</cp:lastModifiedBy>
  <cp:revision>15</cp:revision>
  <cp:lastPrinted>2011-05-18T11:57:00Z</cp:lastPrinted>
  <dcterms:created xsi:type="dcterms:W3CDTF">2018-08-20T03:09:00Z</dcterms:created>
  <dcterms:modified xsi:type="dcterms:W3CDTF">2018-08-22T18:54:00Z</dcterms:modified>
</cp:coreProperties>
</file>